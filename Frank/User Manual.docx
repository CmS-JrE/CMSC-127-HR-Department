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10C" w:rsidRPr="00A5010C" w:rsidRDefault="00A5010C" w:rsidP="00A5010C">
      <w:pPr>
        <w:pStyle w:val="IntenseQuote"/>
        <w:jc w:val="center"/>
        <w:rPr>
          <w:sz w:val="56"/>
        </w:rPr>
      </w:pPr>
      <w:r w:rsidRPr="00A5010C">
        <w:rPr>
          <w:sz w:val="48"/>
        </w:rPr>
        <w:t>User Manual</w:t>
      </w:r>
      <w:bookmarkStart w:id="0" w:name="_GoBack"/>
      <w:bookmarkEnd w:id="0"/>
    </w:p>
    <w:p w:rsidR="00A5010C" w:rsidRDefault="00A5010C" w:rsidP="00A5010C">
      <w:pPr>
        <w:pStyle w:val="ListParagraph"/>
        <w:numPr>
          <w:ilvl w:val="0"/>
          <w:numId w:val="1"/>
        </w:numPr>
        <w:jc w:val="both"/>
      </w:pPr>
      <w:r>
        <w:t>Installation</w:t>
      </w:r>
    </w:p>
    <w:p w:rsidR="00A5010C" w:rsidRDefault="00A5010C" w:rsidP="00A5010C">
      <w:pPr>
        <w:pStyle w:val="ListParagraph"/>
        <w:numPr>
          <w:ilvl w:val="0"/>
          <w:numId w:val="2"/>
        </w:numPr>
        <w:jc w:val="both"/>
      </w:pPr>
      <w:r>
        <w:t xml:space="preserve">In order to run the </w:t>
      </w:r>
      <w:r>
        <w:rPr>
          <w:i/>
        </w:rPr>
        <w:t>Human Resource Department Database</w:t>
      </w:r>
      <w:r>
        <w:t xml:space="preserve"> </w:t>
      </w:r>
      <w:r>
        <w:rPr>
          <w:b/>
        </w:rPr>
        <w:t>independent</w:t>
      </w:r>
      <w:r>
        <w:t xml:space="preserve"> of the main website, you must have the </w:t>
      </w:r>
      <w:r>
        <w:rPr>
          <w:i/>
        </w:rPr>
        <w:t>XAMPP</w:t>
      </w:r>
      <w:r>
        <w:t xml:space="preserve"> application installed on your computer.</w:t>
      </w:r>
    </w:p>
    <w:p w:rsidR="00A5010C" w:rsidRDefault="00A5010C" w:rsidP="00A5010C">
      <w:pPr>
        <w:pStyle w:val="ListParagraph"/>
        <w:numPr>
          <w:ilvl w:val="0"/>
          <w:numId w:val="2"/>
        </w:numPr>
        <w:jc w:val="both"/>
      </w:pPr>
      <w:r>
        <w:t xml:space="preserve">Having installed the application, navigate to the </w:t>
      </w:r>
      <w:r>
        <w:rPr>
          <w:i/>
        </w:rPr>
        <w:t>XAMPP</w:t>
      </w:r>
      <w:r>
        <w:t xml:space="preserve"> folder (this will vary depending on directory you have installed it on), then open the </w:t>
      </w:r>
      <w:proofErr w:type="spellStart"/>
      <w:r>
        <w:rPr>
          <w:i/>
        </w:rPr>
        <w:t>htdocs</w:t>
      </w:r>
      <w:proofErr w:type="spellEnd"/>
      <w:r>
        <w:t xml:space="preserve"> folder. Copy the database folder, </w:t>
      </w:r>
      <w:proofErr w:type="spellStart"/>
      <w:r>
        <w:rPr>
          <w:i/>
        </w:rPr>
        <w:t>Luke_Foundation</w:t>
      </w:r>
      <w:proofErr w:type="spellEnd"/>
      <w:r>
        <w:t>, into this folder.</w:t>
      </w:r>
    </w:p>
    <w:p w:rsidR="00A5010C" w:rsidRDefault="00A5010C" w:rsidP="00A5010C">
      <w:pPr>
        <w:pStyle w:val="ListParagraph"/>
        <w:ind w:left="1440"/>
        <w:jc w:val="both"/>
      </w:pPr>
    </w:p>
    <w:p w:rsidR="00A5010C" w:rsidRDefault="00A5010C" w:rsidP="00A5010C">
      <w:pPr>
        <w:pStyle w:val="ListParagraph"/>
        <w:numPr>
          <w:ilvl w:val="0"/>
          <w:numId w:val="1"/>
        </w:numPr>
        <w:jc w:val="both"/>
      </w:pPr>
      <w:r>
        <w:t>Running the Program</w:t>
      </w:r>
    </w:p>
    <w:p w:rsidR="00A5010C" w:rsidRDefault="00A5010C" w:rsidP="00A5010C">
      <w:pPr>
        <w:pStyle w:val="ListParagraph"/>
        <w:numPr>
          <w:ilvl w:val="0"/>
          <w:numId w:val="3"/>
        </w:numPr>
        <w:jc w:val="both"/>
      </w:pPr>
      <w:r>
        <w:t xml:space="preserve">To run the program, run </w:t>
      </w:r>
      <w:r>
        <w:rPr>
          <w:i/>
        </w:rPr>
        <w:t>XAMPP Control Panel</w:t>
      </w:r>
      <w:r>
        <w:t xml:space="preserve">. Notice the row of </w:t>
      </w:r>
      <w:r>
        <w:rPr>
          <w:i/>
        </w:rPr>
        <w:t>Apache and MySQL Modules</w:t>
      </w:r>
      <w:r>
        <w:t xml:space="preserve">. Click the </w:t>
      </w:r>
      <w:r>
        <w:rPr>
          <w:i/>
        </w:rPr>
        <w:t>Start</w:t>
      </w:r>
      <w:r>
        <w:t xml:space="preserve"> button of the two modules under </w:t>
      </w:r>
      <w:r>
        <w:rPr>
          <w:i/>
        </w:rPr>
        <w:t>Actions</w:t>
      </w:r>
      <w:r>
        <w:t xml:space="preserve">. </w:t>
      </w:r>
    </w:p>
    <w:p w:rsidR="00A5010C" w:rsidRDefault="00A5010C" w:rsidP="00A5010C">
      <w:pPr>
        <w:pStyle w:val="ListParagraph"/>
        <w:numPr>
          <w:ilvl w:val="0"/>
          <w:numId w:val="3"/>
        </w:numPr>
        <w:jc w:val="both"/>
      </w:pPr>
      <w:r>
        <w:t xml:space="preserve">Now that the </w:t>
      </w:r>
      <w:r>
        <w:rPr>
          <w:i/>
        </w:rPr>
        <w:t xml:space="preserve">Apache </w:t>
      </w:r>
      <w:r>
        <w:t xml:space="preserve">and </w:t>
      </w:r>
      <w:r>
        <w:rPr>
          <w:i/>
        </w:rPr>
        <w:t>MySQL</w:t>
      </w:r>
      <w:r>
        <w:t xml:space="preserve"> modules are up and running, we can now run the database program by using a local host.</w:t>
      </w:r>
    </w:p>
    <w:p w:rsidR="00A5010C" w:rsidRDefault="00A5010C" w:rsidP="00A5010C">
      <w:pPr>
        <w:pStyle w:val="ListParagraph"/>
        <w:numPr>
          <w:ilvl w:val="0"/>
          <w:numId w:val="3"/>
        </w:numPr>
        <w:jc w:val="both"/>
      </w:pPr>
      <w:r>
        <w:t xml:space="preserve">Open a browser. Any browser will do. Type the following on the URL bar: </w:t>
      </w:r>
      <w:hyperlink r:id="rId8" w:history="1">
        <w:r>
          <w:rPr>
            <w:rStyle w:val="Hyperlink"/>
            <w:i/>
          </w:rPr>
          <w:t>http://localhost/Luke_Foundation/pages/index.php</w:t>
        </w:r>
      </w:hyperlink>
    </w:p>
    <w:p w:rsidR="00A5010C" w:rsidRDefault="00A5010C" w:rsidP="00A5010C">
      <w:pPr>
        <w:pStyle w:val="ListParagraph"/>
        <w:numPr>
          <w:ilvl w:val="0"/>
          <w:numId w:val="3"/>
        </w:numPr>
        <w:jc w:val="both"/>
      </w:pPr>
      <w:r>
        <w:t xml:space="preserve">You are now all set to use the </w:t>
      </w:r>
      <w:r>
        <w:rPr>
          <w:i/>
        </w:rPr>
        <w:t>Human Resource Department Database</w:t>
      </w:r>
      <w:r>
        <w:t>.</w:t>
      </w:r>
    </w:p>
    <w:p w:rsidR="00A5010C" w:rsidRDefault="00A5010C" w:rsidP="00A5010C">
      <w:pPr>
        <w:pStyle w:val="ListParagraph"/>
        <w:ind w:left="1440"/>
        <w:jc w:val="both"/>
      </w:pPr>
    </w:p>
    <w:p w:rsidR="00A5010C" w:rsidRDefault="00A5010C" w:rsidP="00A5010C">
      <w:pPr>
        <w:pStyle w:val="ListParagraph"/>
        <w:numPr>
          <w:ilvl w:val="0"/>
          <w:numId w:val="1"/>
        </w:numPr>
        <w:jc w:val="both"/>
      </w:pPr>
      <w:r>
        <w:t>Using the Program</w:t>
      </w:r>
    </w:p>
    <w:p w:rsidR="00A5010C" w:rsidRDefault="00A5010C" w:rsidP="00A5010C">
      <w:pPr>
        <w:pStyle w:val="ListParagraph"/>
        <w:numPr>
          <w:ilvl w:val="0"/>
          <w:numId w:val="4"/>
        </w:numPr>
        <w:jc w:val="both"/>
      </w:pPr>
      <w:r>
        <w:t>Organizer</w:t>
      </w:r>
    </w:p>
    <w:p w:rsidR="00A5010C" w:rsidRDefault="00A5010C" w:rsidP="00A5010C">
      <w:pPr>
        <w:pStyle w:val="ListParagraph"/>
        <w:numPr>
          <w:ilvl w:val="0"/>
          <w:numId w:val="5"/>
        </w:numPr>
        <w:jc w:val="both"/>
      </w:pPr>
      <w:r>
        <w:t xml:space="preserve">To access the </w:t>
      </w:r>
      <w:r>
        <w:rPr>
          <w:i/>
        </w:rPr>
        <w:t xml:space="preserve">Organizer </w:t>
      </w:r>
      <w:r>
        <w:t xml:space="preserve">section, simply click </w:t>
      </w:r>
      <w:r>
        <w:rPr>
          <w:i/>
        </w:rPr>
        <w:t xml:space="preserve">View Details </w:t>
      </w:r>
      <w:r>
        <w:t xml:space="preserve">under the </w:t>
      </w:r>
      <w:r>
        <w:rPr>
          <w:i/>
        </w:rPr>
        <w:t>Organizer</w:t>
      </w:r>
      <w:r>
        <w:t xml:space="preserve"> button.</w:t>
      </w:r>
    </w:p>
    <w:p w:rsidR="00A5010C" w:rsidRDefault="00A5010C" w:rsidP="00A5010C">
      <w:pPr>
        <w:pStyle w:val="ListParagraph"/>
        <w:numPr>
          <w:ilvl w:val="0"/>
          <w:numId w:val="5"/>
        </w:numPr>
        <w:jc w:val="both"/>
      </w:pPr>
      <w:r>
        <w:t xml:space="preserve">Upon clicking, the </w:t>
      </w:r>
      <w:r>
        <w:rPr>
          <w:i/>
        </w:rPr>
        <w:t xml:space="preserve">Search Organizers </w:t>
      </w:r>
      <w:r>
        <w:t xml:space="preserve">will first show up. Notice that </w:t>
      </w:r>
      <w:r>
        <w:rPr>
          <w:lang w:val="en-US"/>
        </w:rPr>
        <w:t xml:space="preserve">there is a sidebar on the left of the webpage which links to the different functions of the </w:t>
      </w:r>
      <w:r>
        <w:rPr>
          <w:i/>
          <w:lang w:val="en-US"/>
        </w:rPr>
        <w:t>Organizers</w:t>
      </w:r>
      <w:r>
        <w:rPr>
          <w:lang w:val="en-US"/>
        </w:rPr>
        <w:t xml:space="preserve"> section i.e. </w:t>
      </w:r>
      <w:r>
        <w:rPr>
          <w:i/>
          <w:lang w:val="en-US"/>
        </w:rPr>
        <w:t>search, update, delete, and add organizers</w:t>
      </w:r>
      <w:r>
        <w:rPr>
          <w:lang w:val="en-US"/>
        </w:rPr>
        <w:t>.</w:t>
      </w:r>
    </w:p>
    <w:p w:rsidR="00A5010C" w:rsidRDefault="00A5010C" w:rsidP="00A5010C">
      <w:pPr>
        <w:pStyle w:val="ListParagraph"/>
        <w:numPr>
          <w:ilvl w:val="0"/>
          <w:numId w:val="5"/>
        </w:numPr>
        <w:jc w:val="both"/>
      </w:pPr>
      <w:r>
        <w:t>Search Organizers:</w:t>
      </w:r>
    </w:p>
    <w:p w:rsidR="00A5010C" w:rsidRDefault="00A5010C" w:rsidP="00A5010C">
      <w:pPr>
        <w:pStyle w:val="ListParagraph"/>
        <w:numPr>
          <w:ilvl w:val="0"/>
          <w:numId w:val="6"/>
        </w:numPr>
        <w:jc w:val="both"/>
        <w:rPr>
          <w:lang w:val="en-US"/>
        </w:rPr>
      </w:pPr>
      <w:r>
        <w:t xml:space="preserve">The </w:t>
      </w:r>
      <w:r>
        <w:rPr>
          <w:i/>
        </w:rPr>
        <w:t>Search Organizers</w:t>
      </w:r>
      <w:r>
        <w:t xml:space="preserve"> displays the details of the organizers in a tabular form. You can search for specific organizers by typing the </w:t>
      </w:r>
      <w:r>
        <w:rPr>
          <w:i/>
        </w:rPr>
        <w:t>organization name or the representative name</w:t>
      </w:r>
      <w:r>
        <w:t xml:space="preserve"> in the search bar. Note that there is no button for searching a particular entry since the entries update automatically depending on how specific your input is on the search bar.</w:t>
      </w:r>
    </w:p>
    <w:p w:rsidR="00A5010C" w:rsidRDefault="00A5010C" w:rsidP="00A5010C">
      <w:pPr>
        <w:pStyle w:val="ListParagraph"/>
        <w:numPr>
          <w:ilvl w:val="0"/>
          <w:numId w:val="6"/>
        </w:numPr>
        <w:jc w:val="both"/>
      </w:pPr>
      <w:r>
        <w:rPr>
          <w:lang w:val="en-US"/>
        </w:rPr>
        <w:t>Furthermore, you can limit number of entries it displays by clicking the dropdown and selecting the desired number of entries you want the table to display. Also, you can directly update or delete the entry by clicking the desired button on the rightmost column of the table.</w:t>
      </w:r>
    </w:p>
    <w:p w:rsidR="00A5010C" w:rsidRDefault="00A5010C" w:rsidP="00A5010C">
      <w:pPr>
        <w:pStyle w:val="ListParagraph"/>
        <w:numPr>
          <w:ilvl w:val="0"/>
          <w:numId w:val="5"/>
        </w:numPr>
        <w:jc w:val="both"/>
        <w:rPr>
          <w:lang w:val="en-US"/>
        </w:rPr>
      </w:pPr>
      <w:r>
        <w:t>Edit Organizers:</w:t>
      </w:r>
    </w:p>
    <w:p w:rsidR="00A5010C" w:rsidRDefault="00A5010C" w:rsidP="00A5010C">
      <w:pPr>
        <w:pStyle w:val="ListParagraph"/>
        <w:numPr>
          <w:ilvl w:val="0"/>
          <w:numId w:val="6"/>
        </w:numPr>
        <w:jc w:val="both"/>
        <w:rPr>
          <w:lang w:val="en-US"/>
        </w:rPr>
      </w:pPr>
      <w:r>
        <w:rPr>
          <w:lang w:val="en-US"/>
        </w:rPr>
        <w:lastRenderedPageBreak/>
        <w:t xml:space="preserve">The </w:t>
      </w:r>
      <w:r>
        <w:rPr>
          <w:i/>
          <w:lang w:val="en-US"/>
        </w:rPr>
        <w:t>Edit Organizers</w:t>
      </w:r>
      <w:r>
        <w:rPr>
          <w:lang w:val="en-US"/>
        </w:rPr>
        <w:t xml:space="preserve"> displays the details of each organizer. By inputting the organizer’s name or the representative’s name on the search bar, the details on the text-fields automatically changes to its specific organizer. After you have searched for the organizer you want to update, you can now start editing its details i.e. organization name, representative name, contact number, etc. You can hit the </w:t>
      </w:r>
      <w:r>
        <w:rPr>
          <w:i/>
          <w:lang w:val="en-US"/>
        </w:rPr>
        <w:t>Save Changes</w:t>
      </w:r>
      <w:r>
        <w:rPr>
          <w:lang w:val="en-US"/>
        </w:rPr>
        <w:t xml:space="preserve"> button to save the changes you made. Note that </w:t>
      </w:r>
      <w:r>
        <w:rPr>
          <w:b/>
          <w:lang w:val="en-US"/>
        </w:rPr>
        <w:t>error-checking</w:t>
      </w:r>
      <w:r>
        <w:rPr>
          <w:lang w:val="en-US"/>
        </w:rPr>
        <w:t xml:space="preserve"> applies to the text-fields such as the Contact Number and E-mail Address text-fields.</w:t>
      </w:r>
    </w:p>
    <w:p w:rsidR="00A5010C" w:rsidRDefault="00A5010C" w:rsidP="00A5010C">
      <w:pPr>
        <w:pStyle w:val="ListParagraph"/>
        <w:numPr>
          <w:ilvl w:val="0"/>
          <w:numId w:val="5"/>
        </w:numPr>
        <w:jc w:val="both"/>
        <w:rPr>
          <w:lang w:val="en-US"/>
        </w:rPr>
      </w:pPr>
      <w:r>
        <w:rPr>
          <w:lang w:val="en-US"/>
        </w:rPr>
        <w:t>Delete Organizers:</w:t>
      </w:r>
    </w:p>
    <w:p w:rsidR="00A5010C" w:rsidRDefault="00A5010C" w:rsidP="00A5010C">
      <w:pPr>
        <w:pStyle w:val="ListParagraph"/>
        <w:numPr>
          <w:ilvl w:val="0"/>
          <w:numId w:val="6"/>
        </w:numPr>
        <w:jc w:val="both"/>
        <w:rPr>
          <w:lang w:val="en-US"/>
        </w:rPr>
      </w:pPr>
      <w:r>
        <w:rPr>
          <w:lang w:val="en-US"/>
        </w:rPr>
        <w:t xml:space="preserve">The </w:t>
      </w:r>
      <w:r>
        <w:rPr>
          <w:i/>
          <w:lang w:val="en-US"/>
        </w:rPr>
        <w:t>Delete Organizers</w:t>
      </w:r>
      <w:r>
        <w:rPr>
          <w:lang w:val="en-US"/>
        </w:rPr>
        <w:t xml:space="preserve"> has almost the same features as the </w:t>
      </w:r>
      <w:r>
        <w:rPr>
          <w:i/>
          <w:lang w:val="en-US"/>
        </w:rPr>
        <w:t>Edit Organizers</w:t>
      </w:r>
      <w:r>
        <w:rPr>
          <w:lang w:val="en-US"/>
        </w:rPr>
        <w:t xml:space="preserve">, except you delete instead of update. Furthermore, the text-fields are just </w:t>
      </w:r>
      <w:r>
        <w:rPr>
          <w:b/>
          <w:lang w:val="en-US"/>
        </w:rPr>
        <w:t>read-only</w:t>
      </w:r>
      <w:r>
        <w:rPr>
          <w:lang w:val="en-US"/>
        </w:rPr>
        <w:t xml:space="preserve">, meaning, they are not editable. To delete a certain organizer, type their organization name or representative name on the search bar, then hit the </w:t>
      </w:r>
      <w:r>
        <w:rPr>
          <w:i/>
          <w:lang w:val="en-US"/>
        </w:rPr>
        <w:t>Delete</w:t>
      </w:r>
      <w:r>
        <w:rPr>
          <w:lang w:val="en-US"/>
        </w:rPr>
        <w:t xml:space="preserve"> button accordingly. </w:t>
      </w:r>
    </w:p>
    <w:p w:rsidR="00A5010C" w:rsidRDefault="00A5010C" w:rsidP="00A5010C">
      <w:pPr>
        <w:pStyle w:val="ListParagraph"/>
        <w:numPr>
          <w:ilvl w:val="0"/>
          <w:numId w:val="5"/>
        </w:numPr>
        <w:jc w:val="both"/>
        <w:rPr>
          <w:lang w:val="en-US"/>
        </w:rPr>
      </w:pPr>
      <w:r>
        <w:rPr>
          <w:lang w:val="en-US"/>
        </w:rPr>
        <w:t>Add Organizers:</w:t>
      </w:r>
    </w:p>
    <w:p w:rsidR="00A5010C" w:rsidRDefault="00A5010C" w:rsidP="00A5010C">
      <w:pPr>
        <w:pStyle w:val="ListParagraph"/>
        <w:numPr>
          <w:ilvl w:val="0"/>
          <w:numId w:val="6"/>
        </w:numPr>
        <w:jc w:val="both"/>
        <w:rPr>
          <w:lang w:val="en-US"/>
        </w:rPr>
      </w:pPr>
      <w:r>
        <w:rPr>
          <w:lang w:val="en-US"/>
        </w:rPr>
        <w:t xml:space="preserve">The </w:t>
      </w:r>
      <w:r>
        <w:rPr>
          <w:i/>
          <w:lang w:val="en-US"/>
        </w:rPr>
        <w:t>Add Organizers</w:t>
      </w:r>
      <w:r>
        <w:rPr>
          <w:lang w:val="en-US"/>
        </w:rPr>
        <w:t xml:space="preserve"> allows you to add an organizer in the database by filling up the text-fields of the required information. After filling up the required information, hit the </w:t>
      </w:r>
      <w:r>
        <w:rPr>
          <w:i/>
          <w:lang w:val="en-US"/>
        </w:rPr>
        <w:t>Add Organizer</w:t>
      </w:r>
      <w:r>
        <w:rPr>
          <w:lang w:val="en-US"/>
        </w:rPr>
        <w:t xml:space="preserve"> button to add the organizer in the database. Moreover, you can click the </w:t>
      </w:r>
      <w:r>
        <w:rPr>
          <w:i/>
          <w:lang w:val="en-US"/>
        </w:rPr>
        <w:t>Reset Values</w:t>
      </w:r>
      <w:r>
        <w:rPr>
          <w:lang w:val="en-US"/>
        </w:rPr>
        <w:t xml:space="preserve"> button to clear the text-fields and start over. Note that </w:t>
      </w:r>
      <w:r>
        <w:rPr>
          <w:b/>
          <w:lang w:val="en-US"/>
        </w:rPr>
        <w:t>error-checking</w:t>
      </w:r>
      <w:r>
        <w:rPr>
          <w:lang w:val="en-US"/>
        </w:rPr>
        <w:t xml:space="preserve"> applies to the text-fields such as the Contact Number and E-mail Address text-fields.</w:t>
      </w:r>
    </w:p>
    <w:p w:rsidR="00A5010C" w:rsidRDefault="00A5010C" w:rsidP="00A5010C">
      <w:pPr>
        <w:pStyle w:val="ListParagraph"/>
        <w:ind w:left="2520"/>
        <w:jc w:val="both"/>
        <w:rPr>
          <w:lang w:val="en-US"/>
        </w:rPr>
      </w:pPr>
    </w:p>
    <w:p w:rsidR="00A5010C" w:rsidRDefault="00A5010C" w:rsidP="00A5010C">
      <w:pPr>
        <w:pStyle w:val="ListParagraph"/>
        <w:numPr>
          <w:ilvl w:val="0"/>
          <w:numId w:val="4"/>
        </w:numPr>
        <w:jc w:val="both"/>
      </w:pPr>
      <w:r>
        <w:t>Personnel</w:t>
      </w:r>
    </w:p>
    <w:p w:rsidR="00A5010C" w:rsidRDefault="00A5010C" w:rsidP="00A5010C">
      <w:pPr>
        <w:pStyle w:val="ListParagraph"/>
        <w:numPr>
          <w:ilvl w:val="0"/>
          <w:numId w:val="7"/>
        </w:numPr>
        <w:jc w:val="both"/>
      </w:pPr>
      <w:r>
        <w:t xml:space="preserve">To access the </w:t>
      </w:r>
      <w:r>
        <w:rPr>
          <w:i/>
        </w:rPr>
        <w:t xml:space="preserve">Personnel </w:t>
      </w:r>
      <w:r>
        <w:t xml:space="preserve">section, simply click </w:t>
      </w:r>
      <w:r>
        <w:rPr>
          <w:i/>
        </w:rPr>
        <w:t xml:space="preserve">View Details </w:t>
      </w:r>
      <w:r>
        <w:t xml:space="preserve">under the </w:t>
      </w:r>
      <w:r>
        <w:rPr>
          <w:i/>
        </w:rPr>
        <w:t>Personnel</w:t>
      </w:r>
      <w:r>
        <w:t xml:space="preserve"> button.</w:t>
      </w:r>
    </w:p>
    <w:p w:rsidR="00A5010C" w:rsidRDefault="00A5010C" w:rsidP="00A5010C">
      <w:pPr>
        <w:pStyle w:val="ListParagraph"/>
        <w:numPr>
          <w:ilvl w:val="0"/>
          <w:numId w:val="7"/>
        </w:numPr>
        <w:jc w:val="both"/>
      </w:pPr>
      <w:r>
        <w:t xml:space="preserve">Upon clicking, the </w:t>
      </w:r>
      <w:r>
        <w:rPr>
          <w:i/>
        </w:rPr>
        <w:t xml:space="preserve">Search Organizers </w:t>
      </w:r>
      <w:r>
        <w:t xml:space="preserve">will first show up. Notice that </w:t>
      </w:r>
      <w:r>
        <w:rPr>
          <w:lang w:val="en-US"/>
        </w:rPr>
        <w:t xml:space="preserve">there is a sidebar on the left of the webpage which links to the different functions of the </w:t>
      </w:r>
      <w:r>
        <w:rPr>
          <w:i/>
          <w:lang w:val="en-US"/>
        </w:rPr>
        <w:t>Organizers</w:t>
      </w:r>
      <w:r>
        <w:rPr>
          <w:lang w:val="en-US"/>
        </w:rPr>
        <w:t xml:space="preserve"> section i.e. </w:t>
      </w:r>
      <w:r>
        <w:rPr>
          <w:i/>
          <w:lang w:val="en-US"/>
        </w:rPr>
        <w:t>search, update, delete, and add organizers</w:t>
      </w:r>
      <w:r>
        <w:rPr>
          <w:lang w:val="en-US"/>
        </w:rPr>
        <w:t>.</w:t>
      </w:r>
    </w:p>
    <w:p w:rsidR="00A5010C" w:rsidRDefault="00A5010C" w:rsidP="00A5010C">
      <w:pPr>
        <w:pStyle w:val="ListParagraph"/>
        <w:numPr>
          <w:ilvl w:val="0"/>
          <w:numId w:val="7"/>
        </w:numPr>
        <w:jc w:val="both"/>
        <w:rPr>
          <w:lang w:val="en-US"/>
        </w:rPr>
      </w:pPr>
      <w:r>
        <w:t xml:space="preserve">Search </w:t>
      </w:r>
      <w:r>
        <w:rPr>
          <w:lang w:val="en-US"/>
        </w:rPr>
        <w:t>Records</w:t>
      </w:r>
      <w:r>
        <w:t>:</w:t>
      </w:r>
    </w:p>
    <w:p w:rsidR="00A5010C" w:rsidRDefault="00A5010C" w:rsidP="00A5010C">
      <w:pPr>
        <w:pStyle w:val="ListParagraph"/>
        <w:numPr>
          <w:ilvl w:val="0"/>
          <w:numId w:val="6"/>
        </w:numPr>
        <w:jc w:val="both"/>
        <w:rPr>
          <w:lang w:val="en-US"/>
        </w:rPr>
      </w:pPr>
      <w:r>
        <w:rPr>
          <w:lang w:val="en-US"/>
        </w:rPr>
        <w:t xml:space="preserve">The </w:t>
      </w:r>
      <w:r>
        <w:rPr>
          <w:i/>
          <w:lang w:val="en-US"/>
        </w:rPr>
        <w:t>Search Records</w:t>
      </w:r>
      <w:r>
        <w:rPr>
          <w:lang w:val="en-US"/>
        </w:rPr>
        <w:t xml:space="preserve"> displays the details of the personnel in a tabular form. You can search for specific personnel by </w:t>
      </w:r>
      <w:r>
        <w:rPr>
          <w:i/>
          <w:lang w:val="en-US"/>
        </w:rPr>
        <w:t>typing any detail related</w:t>
      </w:r>
      <w:r>
        <w:rPr>
          <w:lang w:val="en-US"/>
        </w:rPr>
        <w:t xml:space="preserve"> to those personnel in the search bar. Note that there is no button for searching a particular entry since the entries update automatically depending on how specific your input is on the search bar. Furthermore, you can limit number of entries it displays by clicking the dropdown and selecting the desired number of entries you want the table to display. Also, you can directly update or delete the entry by clicking the desired button on the rightmost column of the table.</w:t>
      </w:r>
    </w:p>
    <w:p w:rsidR="00A5010C" w:rsidRDefault="00A5010C" w:rsidP="00A5010C">
      <w:pPr>
        <w:pStyle w:val="ListParagraph"/>
        <w:numPr>
          <w:ilvl w:val="0"/>
          <w:numId w:val="7"/>
        </w:numPr>
        <w:jc w:val="both"/>
        <w:rPr>
          <w:lang w:val="en-US"/>
        </w:rPr>
      </w:pPr>
      <w:r>
        <w:rPr>
          <w:lang w:val="en-US"/>
        </w:rPr>
        <w:t>Edit Records:</w:t>
      </w:r>
    </w:p>
    <w:p w:rsidR="00A5010C" w:rsidRDefault="00A5010C" w:rsidP="00A5010C">
      <w:pPr>
        <w:pStyle w:val="ListParagraph"/>
        <w:numPr>
          <w:ilvl w:val="0"/>
          <w:numId w:val="6"/>
        </w:numPr>
        <w:jc w:val="both"/>
        <w:rPr>
          <w:lang w:val="en-US"/>
        </w:rPr>
      </w:pPr>
      <w:r>
        <w:rPr>
          <w:lang w:val="en-US"/>
        </w:rPr>
        <w:lastRenderedPageBreak/>
        <w:t xml:space="preserve">The </w:t>
      </w:r>
      <w:r>
        <w:rPr>
          <w:i/>
          <w:lang w:val="en-US"/>
        </w:rPr>
        <w:t>Edit Records</w:t>
      </w:r>
      <w:r>
        <w:rPr>
          <w:lang w:val="en-US"/>
        </w:rPr>
        <w:t xml:space="preserve"> displays the details of each organizer. By inputting the name of the personnel on the search bar, the details on the text-fields automatically changes to its specific personnel. After you have searched for the personnel you want to update, you can now start editing its details i.e. name, contact number, address, etc. You can hit the </w:t>
      </w:r>
      <w:r>
        <w:rPr>
          <w:i/>
          <w:lang w:val="en-US"/>
        </w:rPr>
        <w:t>Save Changes</w:t>
      </w:r>
      <w:r>
        <w:rPr>
          <w:lang w:val="en-US"/>
        </w:rPr>
        <w:t xml:space="preserve"> button to save the changes you made.</w:t>
      </w:r>
    </w:p>
    <w:p w:rsidR="00A5010C" w:rsidRDefault="00A5010C" w:rsidP="00A5010C">
      <w:pPr>
        <w:pStyle w:val="ListParagraph"/>
        <w:numPr>
          <w:ilvl w:val="0"/>
          <w:numId w:val="7"/>
        </w:numPr>
        <w:jc w:val="both"/>
        <w:rPr>
          <w:lang w:val="en-US"/>
        </w:rPr>
      </w:pPr>
      <w:r>
        <w:rPr>
          <w:lang w:val="en-US"/>
        </w:rPr>
        <w:t>Delete Records:</w:t>
      </w:r>
    </w:p>
    <w:p w:rsidR="00A5010C" w:rsidRDefault="00A5010C" w:rsidP="00A5010C">
      <w:pPr>
        <w:pStyle w:val="ListParagraph"/>
        <w:numPr>
          <w:ilvl w:val="0"/>
          <w:numId w:val="6"/>
        </w:numPr>
        <w:jc w:val="both"/>
        <w:rPr>
          <w:lang w:val="en-US"/>
        </w:rPr>
      </w:pPr>
      <w:r>
        <w:rPr>
          <w:lang w:val="en-US"/>
        </w:rPr>
        <w:t xml:space="preserve">The </w:t>
      </w:r>
      <w:r>
        <w:rPr>
          <w:i/>
          <w:lang w:val="en-US"/>
        </w:rPr>
        <w:t>Delete Organizers</w:t>
      </w:r>
      <w:r>
        <w:rPr>
          <w:lang w:val="en-US"/>
        </w:rPr>
        <w:t xml:space="preserve"> has almost the same features as the Edit Records, except you delete instead of update. Furthermore, the text-fields are just </w:t>
      </w:r>
      <w:r>
        <w:rPr>
          <w:b/>
          <w:lang w:val="en-US"/>
        </w:rPr>
        <w:t>read-only</w:t>
      </w:r>
      <w:r>
        <w:rPr>
          <w:lang w:val="en-US"/>
        </w:rPr>
        <w:t xml:space="preserve">, meaning, they are not editable. To delete a certain personnel, type their name on the search bar, then hit the </w:t>
      </w:r>
      <w:r>
        <w:rPr>
          <w:i/>
          <w:lang w:val="en-US"/>
        </w:rPr>
        <w:t>Delete</w:t>
      </w:r>
      <w:r>
        <w:rPr>
          <w:lang w:val="en-US"/>
        </w:rPr>
        <w:t xml:space="preserve"> button accordingly.</w:t>
      </w:r>
    </w:p>
    <w:p w:rsidR="00A5010C" w:rsidRDefault="00A5010C" w:rsidP="00A5010C">
      <w:pPr>
        <w:pStyle w:val="ListParagraph"/>
        <w:numPr>
          <w:ilvl w:val="0"/>
          <w:numId w:val="7"/>
        </w:numPr>
        <w:jc w:val="both"/>
        <w:rPr>
          <w:lang w:val="en-US"/>
        </w:rPr>
      </w:pPr>
      <w:r>
        <w:rPr>
          <w:lang w:val="en-US"/>
        </w:rPr>
        <w:t>Add Personnel:</w:t>
      </w:r>
    </w:p>
    <w:p w:rsidR="00A5010C" w:rsidRDefault="00A5010C" w:rsidP="00A5010C">
      <w:pPr>
        <w:pStyle w:val="ListParagraph"/>
        <w:numPr>
          <w:ilvl w:val="0"/>
          <w:numId w:val="6"/>
        </w:numPr>
        <w:jc w:val="both"/>
        <w:rPr>
          <w:lang w:val="en-US"/>
        </w:rPr>
      </w:pPr>
      <w:r>
        <w:rPr>
          <w:lang w:val="en-US"/>
        </w:rPr>
        <w:t xml:space="preserve">The </w:t>
      </w:r>
      <w:r>
        <w:rPr>
          <w:i/>
          <w:lang w:val="en-US"/>
        </w:rPr>
        <w:t>Add Records</w:t>
      </w:r>
      <w:r>
        <w:rPr>
          <w:lang w:val="en-US"/>
        </w:rPr>
        <w:t xml:space="preserve"> allows you to add personnel in the database by filling up the text-fields of the required information. After filling up the required information, hit the Add Personnel button to add the personnel in the database. Moreover, you can click the Reset Values button to clear the text-fields and start over.</w:t>
      </w:r>
    </w:p>
    <w:p w:rsidR="00A5010C" w:rsidRDefault="00A5010C" w:rsidP="00A5010C">
      <w:pPr>
        <w:pStyle w:val="ListParagraph"/>
        <w:ind w:left="2520"/>
        <w:jc w:val="both"/>
        <w:rPr>
          <w:lang w:val="en-US"/>
        </w:rPr>
      </w:pPr>
    </w:p>
    <w:p w:rsidR="00A5010C" w:rsidRDefault="00A5010C" w:rsidP="00A5010C">
      <w:pPr>
        <w:pStyle w:val="ListParagraph"/>
        <w:numPr>
          <w:ilvl w:val="0"/>
          <w:numId w:val="4"/>
        </w:numPr>
        <w:jc w:val="both"/>
      </w:pPr>
      <w:r>
        <w:rPr>
          <w:lang w:val="en-US"/>
        </w:rPr>
        <w:t>Activities</w:t>
      </w:r>
    </w:p>
    <w:p w:rsidR="00A5010C" w:rsidRDefault="00A5010C" w:rsidP="00A5010C">
      <w:pPr>
        <w:pStyle w:val="ListParagraph"/>
        <w:numPr>
          <w:ilvl w:val="0"/>
          <w:numId w:val="8"/>
        </w:numPr>
        <w:jc w:val="both"/>
        <w:rPr>
          <w:lang w:val="en-US"/>
        </w:rPr>
      </w:pPr>
      <w:r>
        <w:t xml:space="preserve">To access the </w:t>
      </w:r>
      <w:r>
        <w:rPr>
          <w:i/>
        </w:rPr>
        <w:t xml:space="preserve">Activities </w:t>
      </w:r>
      <w:r>
        <w:t xml:space="preserve">section, simply click </w:t>
      </w:r>
      <w:r>
        <w:rPr>
          <w:i/>
        </w:rPr>
        <w:t xml:space="preserve">View Details </w:t>
      </w:r>
      <w:r>
        <w:t xml:space="preserve">under the </w:t>
      </w:r>
      <w:r>
        <w:rPr>
          <w:i/>
        </w:rPr>
        <w:t>Activities</w:t>
      </w:r>
      <w:r>
        <w:t xml:space="preserve"> button.</w:t>
      </w:r>
    </w:p>
    <w:p w:rsidR="00A5010C" w:rsidRDefault="00A5010C" w:rsidP="00A5010C">
      <w:pPr>
        <w:pStyle w:val="ListParagraph"/>
        <w:numPr>
          <w:ilvl w:val="0"/>
          <w:numId w:val="8"/>
        </w:numPr>
        <w:jc w:val="both"/>
        <w:rPr>
          <w:lang w:val="en-US"/>
        </w:rPr>
      </w:pPr>
      <w:r>
        <w:rPr>
          <w:lang w:val="en-US"/>
        </w:rPr>
        <w:t>Calendar of Activities</w:t>
      </w:r>
    </w:p>
    <w:p w:rsidR="00A5010C" w:rsidRDefault="00A5010C" w:rsidP="00A5010C">
      <w:pPr>
        <w:pStyle w:val="ListParagraph"/>
        <w:numPr>
          <w:ilvl w:val="0"/>
          <w:numId w:val="6"/>
        </w:numPr>
        <w:jc w:val="both"/>
        <w:rPr>
          <w:lang w:val="en-US"/>
        </w:rPr>
      </w:pPr>
      <w:r>
        <w:rPr>
          <w:lang w:val="en-US"/>
        </w:rPr>
        <w:t>The Calendar of Activities shows a large calendar in month view where activities can be seen at their corresponding dates. You can also choose a month and year to jump into with ease. Click on the activity in the calendar and it will show more information about the activity.</w:t>
      </w:r>
    </w:p>
    <w:p w:rsidR="00A5010C" w:rsidRDefault="00A5010C" w:rsidP="00A5010C">
      <w:pPr>
        <w:pStyle w:val="ListParagraph"/>
        <w:numPr>
          <w:ilvl w:val="0"/>
          <w:numId w:val="8"/>
        </w:numPr>
        <w:jc w:val="both"/>
        <w:rPr>
          <w:lang w:val="en-US"/>
        </w:rPr>
      </w:pPr>
      <w:r>
        <w:rPr>
          <w:lang w:val="en-US"/>
        </w:rPr>
        <w:t>Search activities</w:t>
      </w:r>
    </w:p>
    <w:p w:rsidR="00A5010C" w:rsidRDefault="00A5010C" w:rsidP="00A5010C">
      <w:pPr>
        <w:pStyle w:val="ListParagraph"/>
        <w:numPr>
          <w:ilvl w:val="0"/>
          <w:numId w:val="6"/>
        </w:numPr>
        <w:jc w:val="both"/>
        <w:rPr>
          <w:lang w:val="en-US"/>
        </w:rPr>
      </w:pPr>
      <w:r>
        <w:rPr>
          <w:lang w:val="en-US"/>
        </w:rPr>
        <w:t>This page shows a search bar where you can type an activity and it will automatically show the information below.</w:t>
      </w:r>
    </w:p>
    <w:p w:rsidR="00A5010C" w:rsidRDefault="00A5010C" w:rsidP="00A5010C">
      <w:pPr>
        <w:pStyle w:val="ListParagraph"/>
        <w:numPr>
          <w:ilvl w:val="0"/>
          <w:numId w:val="8"/>
        </w:numPr>
        <w:jc w:val="both"/>
        <w:rPr>
          <w:lang w:val="en-US"/>
        </w:rPr>
      </w:pPr>
      <w:r>
        <w:rPr>
          <w:lang w:val="en-US"/>
        </w:rPr>
        <w:t>Edit activities</w:t>
      </w:r>
    </w:p>
    <w:p w:rsidR="00A5010C" w:rsidRDefault="00A5010C" w:rsidP="00A5010C">
      <w:pPr>
        <w:pStyle w:val="ListParagraph"/>
        <w:numPr>
          <w:ilvl w:val="0"/>
          <w:numId w:val="6"/>
        </w:numPr>
        <w:jc w:val="both"/>
        <w:rPr>
          <w:lang w:val="en-US"/>
        </w:rPr>
      </w:pPr>
      <w:r>
        <w:rPr>
          <w:lang w:val="en-US"/>
        </w:rPr>
        <w:t>In Edit activities page, there is also a search bar for you to enter the activity to be edited. After the search, the information of the activity will be shown in the text field below where you can also change or edit then clock save changes to continue with the changes.</w:t>
      </w:r>
    </w:p>
    <w:p w:rsidR="00A5010C" w:rsidRDefault="00A5010C" w:rsidP="00A5010C">
      <w:pPr>
        <w:pStyle w:val="ListParagraph"/>
        <w:numPr>
          <w:ilvl w:val="0"/>
          <w:numId w:val="8"/>
        </w:numPr>
        <w:jc w:val="both"/>
        <w:rPr>
          <w:lang w:val="en-US"/>
        </w:rPr>
      </w:pPr>
      <w:r>
        <w:rPr>
          <w:lang w:val="en-US"/>
        </w:rPr>
        <w:t>Delete Activities</w:t>
      </w:r>
    </w:p>
    <w:p w:rsidR="00A5010C" w:rsidRDefault="00A5010C" w:rsidP="00A5010C">
      <w:pPr>
        <w:pStyle w:val="ListParagraph"/>
        <w:numPr>
          <w:ilvl w:val="0"/>
          <w:numId w:val="6"/>
        </w:numPr>
        <w:jc w:val="both"/>
        <w:rPr>
          <w:lang w:val="en-US"/>
        </w:rPr>
      </w:pPr>
      <w:r>
        <w:rPr>
          <w:lang w:val="en-US"/>
        </w:rPr>
        <w:t>In this page, the search bar feature is present also. Search the activity and information below will be shown and click on the delete activity to continue to delete the record.</w:t>
      </w:r>
    </w:p>
    <w:p w:rsidR="00A5010C" w:rsidRDefault="00A5010C" w:rsidP="00A5010C">
      <w:pPr>
        <w:pStyle w:val="ListParagraph"/>
        <w:numPr>
          <w:ilvl w:val="0"/>
          <w:numId w:val="8"/>
        </w:numPr>
        <w:jc w:val="both"/>
        <w:rPr>
          <w:lang w:val="en-US"/>
        </w:rPr>
      </w:pPr>
      <w:r>
        <w:rPr>
          <w:lang w:val="en-US"/>
        </w:rPr>
        <w:lastRenderedPageBreak/>
        <w:t>Add Activity</w:t>
      </w:r>
    </w:p>
    <w:p w:rsidR="00A5010C" w:rsidRDefault="00A5010C" w:rsidP="00A5010C">
      <w:pPr>
        <w:pStyle w:val="ListParagraph"/>
        <w:numPr>
          <w:ilvl w:val="0"/>
          <w:numId w:val="6"/>
        </w:numPr>
        <w:jc w:val="both"/>
        <w:rPr>
          <w:lang w:val="en-US"/>
        </w:rPr>
      </w:pPr>
      <w:r>
        <w:rPr>
          <w:lang w:val="en-US"/>
        </w:rPr>
        <w:t>The add activity page shows required and optional information in adding an activity to the system. Fill up the text field with correct format, check the box if the activity is final or tentative, choose organizer and personnel involved and click add activity to continue. There is also a reset value button to reset the field.</w:t>
      </w:r>
    </w:p>
    <w:p w:rsidR="00A5010C" w:rsidRDefault="00A5010C" w:rsidP="00A5010C">
      <w:pPr>
        <w:pStyle w:val="ListParagraph"/>
        <w:numPr>
          <w:ilvl w:val="0"/>
          <w:numId w:val="4"/>
        </w:numPr>
        <w:jc w:val="both"/>
      </w:pPr>
      <w:r>
        <w:rPr>
          <w:lang w:val="en-US"/>
        </w:rPr>
        <w:t>Attendance</w:t>
      </w:r>
    </w:p>
    <w:p w:rsidR="00A5010C" w:rsidRDefault="00A5010C" w:rsidP="00A5010C">
      <w:pPr>
        <w:pStyle w:val="ListParagraph"/>
        <w:numPr>
          <w:ilvl w:val="0"/>
          <w:numId w:val="9"/>
        </w:numPr>
        <w:ind w:left="1800" w:firstLine="0"/>
        <w:jc w:val="both"/>
        <w:rPr>
          <w:lang w:val="en-US"/>
        </w:rPr>
      </w:pPr>
      <w:r>
        <w:t xml:space="preserve">To access the </w:t>
      </w:r>
      <w:r>
        <w:rPr>
          <w:i/>
        </w:rPr>
        <w:t xml:space="preserve">Attendance </w:t>
      </w:r>
      <w:r>
        <w:t xml:space="preserve">section, simply click </w:t>
      </w:r>
      <w:r>
        <w:rPr>
          <w:i/>
        </w:rPr>
        <w:t xml:space="preserve">View Details </w:t>
      </w:r>
      <w:r>
        <w:t xml:space="preserve">under the </w:t>
      </w:r>
      <w:r>
        <w:rPr>
          <w:i/>
        </w:rPr>
        <w:t xml:space="preserve">Attendance </w:t>
      </w:r>
      <w:r>
        <w:t>button.</w:t>
      </w:r>
    </w:p>
    <w:p w:rsidR="00A5010C" w:rsidRDefault="00A5010C" w:rsidP="00A5010C">
      <w:pPr>
        <w:pStyle w:val="ListParagraph"/>
        <w:numPr>
          <w:ilvl w:val="0"/>
          <w:numId w:val="9"/>
        </w:numPr>
        <w:ind w:left="1800" w:firstLine="0"/>
        <w:jc w:val="both"/>
        <w:rPr>
          <w:lang w:val="en-US"/>
        </w:rPr>
      </w:pPr>
      <w:r>
        <w:rPr>
          <w:lang w:val="en-US"/>
        </w:rPr>
        <w:t>Search records</w:t>
      </w:r>
    </w:p>
    <w:p w:rsidR="00A5010C" w:rsidRDefault="00A5010C" w:rsidP="00A5010C">
      <w:pPr>
        <w:pStyle w:val="ListParagraph"/>
        <w:numPr>
          <w:ilvl w:val="0"/>
          <w:numId w:val="6"/>
        </w:numPr>
        <w:jc w:val="both"/>
        <w:rPr>
          <w:lang w:val="en-US"/>
        </w:rPr>
      </w:pPr>
      <w:r>
        <w:rPr>
          <w:lang w:val="en-US"/>
        </w:rPr>
        <w:t>The first thing you will see is the search record where a table is shown in the page. In the upper right of the table exist a search bar where you will type what you want to search and the table will show the information about it or them. You can also sort the record using the arrows in each of the column title that refers to ascending and descending order. If you prefer more records to be shown, you can change it in the show entries at the upper left. Each record also has links or options to be deleted or to be updated. Lastly, there is next and previous button if the search record/s is shown in multiple pages.</w:t>
      </w:r>
    </w:p>
    <w:p w:rsidR="00A5010C" w:rsidRDefault="00A5010C" w:rsidP="00A5010C">
      <w:pPr>
        <w:pStyle w:val="ListParagraph"/>
        <w:numPr>
          <w:ilvl w:val="0"/>
          <w:numId w:val="9"/>
        </w:numPr>
        <w:ind w:left="1800" w:firstLine="0"/>
        <w:jc w:val="both"/>
        <w:rPr>
          <w:lang w:val="en-US"/>
        </w:rPr>
      </w:pPr>
      <w:r>
        <w:rPr>
          <w:lang w:val="en-US"/>
        </w:rPr>
        <w:t>Edit record</w:t>
      </w:r>
    </w:p>
    <w:p w:rsidR="00A5010C" w:rsidRDefault="00A5010C" w:rsidP="00A5010C">
      <w:pPr>
        <w:pStyle w:val="ListParagraph"/>
        <w:numPr>
          <w:ilvl w:val="0"/>
          <w:numId w:val="6"/>
        </w:numPr>
        <w:jc w:val="both"/>
        <w:rPr>
          <w:lang w:val="en-US"/>
        </w:rPr>
      </w:pPr>
      <w:r>
        <w:rPr>
          <w:lang w:val="en-US"/>
        </w:rPr>
        <w:t>The edit or update record shows a search bar for the list of employees and click next for the chosen employee to be updated then it will show more information about the employee you may wish to edit. Click back to go back and confirm to save.</w:t>
      </w:r>
    </w:p>
    <w:p w:rsidR="00A5010C" w:rsidRDefault="00A5010C" w:rsidP="00A5010C">
      <w:pPr>
        <w:pStyle w:val="ListParagraph"/>
        <w:numPr>
          <w:ilvl w:val="0"/>
          <w:numId w:val="9"/>
        </w:numPr>
        <w:ind w:left="1800" w:firstLine="0"/>
        <w:jc w:val="both"/>
        <w:rPr>
          <w:lang w:val="en-US"/>
        </w:rPr>
      </w:pPr>
      <w:r>
        <w:rPr>
          <w:lang w:val="en-US"/>
        </w:rPr>
        <w:t>Delete record</w:t>
      </w:r>
    </w:p>
    <w:p w:rsidR="00A5010C" w:rsidRDefault="00A5010C" w:rsidP="00A5010C">
      <w:pPr>
        <w:pStyle w:val="ListParagraph"/>
        <w:numPr>
          <w:ilvl w:val="0"/>
          <w:numId w:val="6"/>
        </w:numPr>
        <w:jc w:val="both"/>
        <w:rPr>
          <w:lang w:val="en-US"/>
        </w:rPr>
      </w:pPr>
      <w:r>
        <w:rPr>
          <w:lang w:val="en-US"/>
        </w:rPr>
        <w:t>This page works like the edit record however after you choose the employee and click next, you’ll get the chance to review the record and click delete to continue. The system will delete the record and automatically redirect you to the Search record page.</w:t>
      </w:r>
    </w:p>
    <w:p w:rsidR="00A5010C" w:rsidRDefault="00A5010C" w:rsidP="00A5010C">
      <w:pPr>
        <w:pStyle w:val="ListParagraph"/>
        <w:numPr>
          <w:ilvl w:val="0"/>
          <w:numId w:val="9"/>
        </w:numPr>
        <w:ind w:left="1800" w:firstLine="0"/>
        <w:jc w:val="both"/>
        <w:rPr>
          <w:lang w:val="en-US"/>
        </w:rPr>
      </w:pPr>
      <w:r>
        <w:rPr>
          <w:lang w:val="en-US"/>
        </w:rPr>
        <w:t>Add attendance</w:t>
      </w:r>
    </w:p>
    <w:p w:rsidR="00A5010C" w:rsidRDefault="00A5010C" w:rsidP="00A5010C">
      <w:pPr>
        <w:pStyle w:val="ListParagraph"/>
        <w:numPr>
          <w:ilvl w:val="0"/>
          <w:numId w:val="6"/>
        </w:numPr>
        <w:jc w:val="both"/>
        <w:rPr>
          <w:lang w:val="en-US"/>
        </w:rPr>
      </w:pPr>
      <w:r>
        <w:rPr>
          <w:lang w:val="en-US"/>
        </w:rPr>
        <w:t>In the add attendance page, information are shown about the employee to be added in the database. Fill up the information needed with proper format then click submit to continue. There is also reset button to reset the values to default.</w:t>
      </w:r>
    </w:p>
    <w:p w:rsidR="00A5010C" w:rsidRDefault="00A5010C" w:rsidP="00A5010C">
      <w:pPr>
        <w:pStyle w:val="ListParagraph"/>
        <w:numPr>
          <w:ilvl w:val="0"/>
          <w:numId w:val="9"/>
        </w:numPr>
        <w:ind w:left="1800" w:firstLine="0"/>
        <w:jc w:val="both"/>
        <w:rPr>
          <w:lang w:val="en-US"/>
        </w:rPr>
      </w:pPr>
      <w:r>
        <w:rPr>
          <w:lang w:val="en-US"/>
        </w:rPr>
        <w:t>Least of staff currently on leave</w:t>
      </w:r>
    </w:p>
    <w:p w:rsidR="008857D0" w:rsidRPr="00A5010C" w:rsidRDefault="00A5010C" w:rsidP="00A5010C">
      <w:pPr>
        <w:jc w:val="both"/>
        <w:rPr>
          <w:lang w:val="en-US"/>
        </w:rPr>
      </w:pPr>
      <w:r>
        <w:rPr>
          <w:lang w:val="en-US"/>
        </w:rPr>
        <w:tab/>
      </w:r>
      <w:r>
        <w:rPr>
          <w:lang w:val="en-US"/>
        </w:rPr>
        <w:tab/>
      </w:r>
      <w:r>
        <w:rPr>
          <w:lang w:val="en-US"/>
        </w:rPr>
        <w:tab/>
        <w:t xml:space="preserve">-      This page contains two tables. The first tables indicates the list of staff </w:t>
      </w:r>
      <w:r>
        <w:rPr>
          <w:lang w:val="en-US"/>
        </w:rPr>
        <w:tab/>
      </w:r>
      <w:r>
        <w:rPr>
          <w:lang w:val="en-US"/>
        </w:rPr>
        <w:tab/>
      </w:r>
      <w:r>
        <w:rPr>
          <w:lang w:val="en-US"/>
        </w:rPr>
        <w:tab/>
        <w:t xml:space="preserve">who are currently on leave I.E. people whose leave end dates </w:t>
      </w:r>
      <w:r>
        <w:rPr>
          <w:lang w:val="en-US"/>
        </w:rPr>
        <w:tab/>
      </w:r>
      <w:r>
        <w:rPr>
          <w:lang w:val="en-US"/>
        </w:rPr>
        <w:tab/>
      </w:r>
      <w:r>
        <w:rPr>
          <w:lang w:val="en-US"/>
        </w:rPr>
        <w:tab/>
      </w:r>
      <w:r>
        <w:rPr>
          <w:lang w:val="en-US"/>
        </w:rPr>
        <w:tab/>
      </w:r>
      <w:r>
        <w:rPr>
          <w:lang w:val="en-US"/>
        </w:rPr>
        <w:tab/>
        <w:t xml:space="preserve">haven't surpassed today's date yet. The second table indicates the </w:t>
      </w:r>
      <w:r>
        <w:rPr>
          <w:lang w:val="en-US"/>
        </w:rPr>
        <w:tab/>
      </w:r>
      <w:r>
        <w:rPr>
          <w:lang w:val="en-US"/>
        </w:rPr>
        <w:tab/>
      </w:r>
      <w:r>
        <w:rPr>
          <w:lang w:val="en-US"/>
        </w:rPr>
        <w:tab/>
      </w:r>
      <w:r>
        <w:rPr>
          <w:lang w:val="en-US"/>
        </w:rPr>
        <w:tab/>
        <w:t>last leaves of staff whose leaves have already ended.</w:t>
      </w:r>
    </w:p>
    <w:sectPr w:rsidR="008857D0" w:rsidRPr="00A5010C">
      <w:headerReference w:type="default" r:id="rId9"/>
      <w:pgSz w:w="11906" w:h="16838"/>
      <w:pgMar w:top="1440" w:right="1440" w:bottom="1440" w:left="1440" w:header="720" w:footer="720" w:gutter="0"/>
      <w:cols w:space="72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F11" w:rsidRDefault="00FD4F11" w:rsidP="00A5010C">
      <w:pPr>
        <w:spacing w:after="0" w:line="240" w:lineRule="auto"/>
      </w:pPr>
      <w:r>
        <w:separator/>
      </w:r>
    </w:p>
  </w:endnote>
  <w:endnote w:type="continuationSeparator" w:id="0">
    <w:p w:rsidR="00FD4F11" w:rsidRDefault="00FD4F11" w:rsidP="00A50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ont349">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F11" w:rsidRDefault="00FD4F11" w:rsidP="00A5010C">
      <w:pPr>
        <w:spacing w:after="0" w:line="240" w:lineRule="auto"/>
      </w:pPr>
      <w:r>
        <w:separator/>
      </w:r>
    </w:p>
  </w:footnote>
  <w:footnote w:type="continuationSeparator" w:id="0">
    <w:p w:rsidR="00FD4F11" w:rsidRDefault="00FD4F11" w:rsidP="00A50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10C" w:rsidRPr="00A5010C" w:rsidRDefault="00A5010C" w:rsidP="00A5010C">
    <w:pPr>
      <w:pStyle w:val="Header"/>
      <w:jc w:val="right"/>
      <w:rPr>
        <w:lang w:val="en-PH"/>
      </w:rPr>
    </w:pPr>
    <w:r>
      <w:rPr>
        <w:lang w:val="en-PH"/>
      </w:rPr>
      <w:t>HR Department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name w:val="WWNum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righ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right"/>
      <w:pPr>
        <w:tabs>
          <w:tab w:val="num" w:pos="0"/>
        </w:tabs>
        <w:ind w:left="7200" w:hanging="180"/>
      </w:pPr>
    </w:lvl>
  </w:abstractNum>
  <w:abstractNum w:abstractNumId="2">
    <w:nsid w:val="00000003"/>
    <w:multiLevelType w:val="multilevel"/>
    <w:tmpl w:val="00000003"/>
    <w:name w:val="WWNum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righ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right"/>
      <w:pPr>
        <w:tabs>
          <w:tab w:val="num" w:pos="0"/>
        </w:tabs>
        <w:ind w:left="7200" w:hanging="180"/>
      </w:pPr>
    </w:lvl>
  </w:abstractNum>
  <w:abstractNum w:abstractNumId="3">
    <w:nsid w:val="00000004"/>
    <w:multiLevelType w:val="multilevel"/>
    <w:tmpl w:val="00000004"/>
    <w:name w:val="WWNum4"/>
    <w:lvl w:ilvl="0">
      <w:start w:val="1"/>
      <w:numFmt w:val="upp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righ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right"/>
      <w:pPr>
        <w:tabs>
          <w:tab w:val="num" w:pos="0"/>
        </w:tabs>
        <w:ind w:left="7200" w:hanging="180"/>
      </w:pPr>
    </w:lvl>
  </w:abstractNum>
  <w:abstractNum w:abstractNumId="4">
    <w:nsid w:val="00000005"/>
    <w:multiLevelType w:val="multilevel"/>
    <w:tmpl w:val="00000005"/>
    <w:name w:val="WWNum5"/>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2.%3."/>
      <w:lvlJc w:val="right"/>
      <w:pPr>
        <w:tabs>
          <w:tab w:val="num" w:pos="0"/>
        </w:tabs>
        <w:ind w:left="3240" w:hanging="180"/>
      </w:pPr>
    </w:lvl>
    <w:lvl w:ilvl="3">
      <w:start w:val="1"/>
      <w:numFmt w:val="decimal"/>
      <w:lvlText w:val="%2.%3.%4."/>
      <w:lvlJc w:val="left"/>
      <w:pPr>
        <w:tabs>
          <w:tab w:val="num" w:pos="0"/>
        </w:tabs>
        <w:ind w:left="3960" w:hanging="360"/>
      </w:pPr>
    </w:lvl>
    <w:lvl w:ilvl="4">
      <w:start w:val="1"/>
      <w:numFmt w:val="lowerLetter"/>
      <w:lvlText w:val="%2.%3.%4.%5."/>
      <w:lvlJc w:val="left"/>
      <w:pPr>
        <w:tabs>
          <w:tab w:val="num" w:pos="0"/>
        </w:tabs>
        <w:ind w:left="4680" w:hanging="360"/>
      </w:pPr>
    </w:lvl>
    <w:lvl w:ilvl="5">
      <w:start w:val="1"/>
      <w:numFmt w:val="lowerRoman"/>
      <w:lvlText w:val="%2.%3.%4.%5.%6."/>
      <w:lvlJc w:val="right"/>
      <w:pPr>
        <w:tabs>
          <w:tab w:val="num" w:pos="0"/>
        </w:tabs>
        <w:ind w:left="5400" w:hanging="180"/>
      </w:pPr>
    </w:lvl>
    <w:lvl w:ilvl="6">
      <w:start w:val="1"/>
      <w:numFmt w:val="decimal"/>
      <w:lvlText w:val="%2.%3.%4.%5.%6.%7."/>
      <w:lvlJc w:val="left"/>
      <w:pPr>
        <w:tabs>
          <w:tab w:val="num" w:pos="0"/>
        </w:tabs>
        <w:ind w:left="6120" w:hanging="360"/>
      </w:pPr>
    </w:lvl>
    <w:lvl w:ilvl="7">
      <w:start w:val="1"/>
      <w:numFmt w:val="lowerLetter"/>
      <w:lvlText w:val="%2.%3.%4.%5.%6.%7.%8."/>
      <w:lvlJc w:val="left"/>
      <w:pPr>
        <w:tabs>
          <w:tab w:val="num" w:pos="0"/>
        </w:tabs>
        <w:ind w:left="6840" w:hanging="360"/>
      </w:pPr>
    </w:lvl>
    <w:lvl w:ilvl="8">
      <w:start w:val="1"/>
      <w:numFmt w:val="lowerRoman"/>
      <w:lvlText w:val="%2.%3.%4.%5.%6.%7.%8.%9."/>
      <w:lvlJc w:val="right"/>
      <w:pPr>
        <w:tabs>
          <w:tab w:val="num" w:pos="0"/>
        </w:tabs>
        <w:ind w:left="7560" w:hanging="180"/>
      </w:pPr>
    </w:lvl>
  </w:abstractNum>
  <w:abstractNum w:abstractNumId="5">
    <w:nsid w:val="00000006"/>
    <w:multiLevelType w:val="multilevel"/>
    <w:tmpl w:val="00000006"/>
    <w:name w:val="WWNum8"/>
    <w:lvl w:ilvl="0">
      <w:start w:val="2"/>
      <w:numFmt w:val="bullet"/>
      <w:lvlText w:val="-"/>
      <w:lvlJc w:val="left"/>
      <w:pPr>
        <w:tabs>
          <w:tab w:val="num" w:pos="0"/>
        </w:tabs>
        <w:ind w:left="2520" w:hanging="360"/>
      </w:pPr>
      <w:rPr>
        <w:rFonts w:ascii="Calibri" w:hAnsi="Calibri" w:cs="Calibri"/>
      </w:rPr>
    </w:lvl>
    <w:lvl w:ilvl="1">
      <w:start w:val="1"/>
      <w:numFmt w:val="bullet"/>
      <w:lvlText w:val="o"/>
      <w:lvlJc w:val="left"/>
      <w:pPr>
        <w:tabs>
          <w:tab w:val="num" w:pos="0"/>
        </w:tabs>
        <w:ind w:left="3240" w:hanging="360"/>
      </w:pPr>
      <w:rPr>
        <w:rFonts w:ascii="Courier New" w:hAnsi="Courier New" w:cs="Courier New"/>
      </w:rPr>
    </w:lvl>
    <w:lvl w:ilvl="2">
      <w:start w:val="1"/>
      <w:numFmt w:val="bullet"/>
      <w:lvlText w:val=""/>
      <w:lvlJc w:val="left"/>
      <w:pPr>
        <w:tabs>
          <w:tab w:val="num" w:pos="0"/>
        </w:tabs>
        <w:ind w:left="3960" w:hanging="360"/>
      </w:pPr>
      <w:rPr>
        <w:rFonts w:ascii="Wingdings" w:hAnsi="Wingdings"/>
      </w:rPr>
    </w:lvl>
    <w:lvl w:ilvl="3">
      <w:start w:val="1"/>
      <w:numFmt w:val="bullet"/>
      <w:lvlText w:val=""/>
      <w:lvlJc w:val="left"/>
      <w:pPr>
        <w:tabs>
          <w:tab w:val="num" w:pos="0"/>
        </w:tabs>
        <w:ind w:left="4680" w:hanging="360"/>
      </w:pPr>
      <w:rPr>
        <w:rFonts w:ascii="Symbol" w:hAnsi="Symbol"/>
      </w:rPr>
    </w:lvl>
    <w:lvl w:ilvl="4">
      <w:start w:val="1"/>
      <w:numFmt w:val="bullet"/>
      <w:lvlText w:val="o"/>
      <w:lvlJc w:val="left"/>
      <w:pPr>
        <w:tabs>
          <w:tab w:val="num" w:pos="0"/>
        </w:tabs>
        <w:ind w:left="5400" w:hanging="360"/>
      </w:pPr>
      <w:rPr>
        <w:rFonts w:ascii="Courier New" w:hAnsi="Courier New" w:cs="Courier New"/>
      </w:rPr>
    </w:lvl>
    <w:lvl w:ilvl="5">
      <w:start w:val="1"/>
      <w:numFmt w:val="bullet"/>
      <w:lvlText w:val=""/>
      <w:lvlJc w:val="left"/>
      <w:pPr>
        <w:tabs>
          <w:tab w:val="num" w:pos="0"/>
        </w:tabs>
        <w:ind w:left="6120" w:hanging="360"/>
      </w:pPr>
      <w:rPr>
        <w:rFonts w:ascii="Wingdings" w:hAnsi="Wingdings"/>
      </w:rPr>
    </w:lvl>
    <w:lvl w:ilvl="6">
      <w:start w:val="1"/>
      <w:numFmt w:val="bullet"/>
      <w:lvlText w:val=""/>
      <w:lvlJc w:val="left"/>
      <w:pPr>
        <w:tabs>
          <w:tab w:val="num" w:pos="0"/>
        </w:tabs>
        <w:ind w:left="6840" w:hanging="360"/>
      </w:pPr>
      <w:rPr>
        <w:rFonts w:ascii="Symbol" w:hAnsi="Symbol"/>
      </w:rPr>
    </w:lvl>
    <w:lvl w:ilvl="7">
      <w:start w:val="1"/>
      <w:numFmt w:val="bullet"/>
      <w:lvlText w:val="o"/>
      <w:lvlJc w:val="left"/>
      <w:pPr>
        <w:tabs>
          <w:tab w:val="num" w:pos="0"/>
        </w:tabs>
        <w:ind w:left="7560" w:hanging="360"/>
      </w:pPr>
      <w:rPr>
        <w:rFonts w:ascii="Courier New" w:hAnsi="Courier New" w:cs="Courier New"/>
      </w:rPr>
    </w:lvl>
    <w:lvl w:ilvl="8">
      <w:start w:val="1"/>
      <w:numFmt w:val="bullet"/>
      <w:lvlText w:val=""/>
      <w:lvlJc w:val="left"/>
      <w:pPr>
        <w:tabs>
          <w:tab w:val="num" w:pos="0"/>
        </w:tabs>
        <w:ind w:left="8280" w:hanging="360"/>
      </w:pPr>
      <w:rPr>
        <w:rFonts w:ascii="Wingdings" w:hAnsi="Wingdings"/>
      </w:rPr>
    </w:lvl>
  </w:abstractNum>
  <w:abstractNum w:abstractNumId="6">
    <w:nsid w:val="00000007"/>
    <w:multiLevelType w:val="multilevel"/>
    <w:tmpl w:val="00000007"/>
    <w:name w:val="WWNum11"/>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2.%3."/>
      <w:lvlJc w:val="right"/>
      <w:pPr>
        <w:tabs>
          <w:tab w:val="num" w:pos="0"/>
        </w:tabs>
        <w:ind w:left="3240" w:hanging="180"/>
      </w:pPr>
    </w:lvl>
    <w:lvl w:ilvl="3">
      <w:start w:val="1"/>
      <w:numFmt w:val="decimal"/>
      <w:lvlText w:val="%2.%3.%4."/>
      <w:lvlJc w:val="left"/>
      <w:pPr>
        <w:tabs>
          <w:tab w:val="num" w:pos="0"/>
        </w:tabs>
        <w:ind w:left="3960" w:hanging="360"/>
      </w:pPr>
    </w:lvl>
    <w:lvl w:ilvl="4">
      <w:start w:val="1"/>
      <w:numFmt w:val="lowerLetter"/>
      <w:lvlText w:val="%2.%3.%4.%5."/>
      <w:lvlJc w:val="left"/>
      <w:pPr>
        <w:tabs>
          <w:tab w:val="num" w:pos="0"/>
        </w:tabs>
        <w:ind w:left="4680" w:hanging="360"/>
      </w:pPr>
    </w:lvl>
    <w:lvl w:ilvl="5">
      <w:start w:val="1"/>
      <w:numFmt w:val="lowerRoman"/>
      <w:lvlText w:val="%2.%3.%4.%5.%6."/>
      <w:lvlJc w:val="right"/>
      <w:pPr>
        <w:tabs>
          <w:tab w:val="num" w:pos="0"/>
        </w:tabs>
        <w:ind w:left="5400" w:hanging="180"/>
      </w:pPr>
    </w:lvl>
    <w:lvl w:ilvl="6">
      <w:start w:val="1"/>
      <w:numFmt w:val="decimal"/>
      <w:lvlText w:val="%2.%3.%4.%5.%6.%7."/>
      <w:lvlJc w:val="left"/>
      <w:pPr>
        <w:tabs>
          <w:tab w:val="num" w:pos="0"/>
        </w:tabs>
        <w:ind w:left="6120" w:hanging="360"/>
      </w:pPr>
    </w:lvl>
    <w:lvl w:ilvl="7">
      <w:start w:val="1"/>
      <w:numFmt w:val="lowerLetter"/>
      <w:lvlText w:val="%2.%3.%4.%5.%6.%7.%8."/>
      <w:lvlJc w:val="left"/>
      <w:pPr>
        <w:tabs>
          <w:tab w:val="num" w:pos="0"/>
        </w:tabs>
        <w:ind w:left="6840" w:hanging="360"/>
      </w:pPr>
    </w:lvl>
    <w:lvl w:ilvl="8">
      <w:start w:val="1"/>
      <w:numFmt w:val="lowerRoman"/>
      <w:lvlText w:val="%2.%3.%4.%5.%6.%7.%8.%9."/>
      <w:lvlJc w:val="right"/>
      <w:pPr>
        <w:tabs>
          <w:tab w:val="num" w:pos="0"/>
        </w:tabs>
        <w:ind w:left="7560" w:hanging="180"/>
      </w:pPr>
    </w:lvl>
  </w:abstractNum>
  <w:abstractNum w:abstractNumId="7">
    <w:nsid w:val="00000008"/>
    <w:multiLevelType w:val="multilevel"/>
    <w:tmpl w:val="00000008"/>
    <w:name w:val="WWNum12"/>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2.%3."/>
      <w:lvlJc w:val="right"/>
      <w:pPr>
        <w:tabs>
          <w:tab w:val="num" w:pos="0"/>
        </w:tabs>
        <w:ind w:left="3240" w:hanging="180"/>
      </w:pPr>
    </w:lvl>
    <w:lvl w:ilvl="3">
      <w:start w:val="1"/>
      <w:numFmt w:val="decimal"/>
      <w:lvlText w:val="%2.%3.%4."/>
      <w:lvlJc w:val="left"/>
      <w:pPr>
        <w:tabs>
          <w:tab w:val="num" w:pos="0"/>
        </w:tabs>
        <w:ind w:left="3960" w:hanging="360"/>
      </w:pPr>
    </w:lvl>
    <w:lvl w:ilvl="4">
      <w:start w:val="1"/>
      <w:numFmt w:val="lowerLetter"/>
      <w:lvlText w:val="%2.%3.%4.%5."/>
      <w:lvlJc w:val="left"/>
      <w:pPr>
        <w:tabs>
          <w:tab w:val="num" w:pos="0"/>
        </w:tabs>
        <w:ind w:left="4680" w:hanging="360"/>
      </w:pPr>
    </w:lvl>
    <w:lvl w:ilvl="5">
      <w:start w:val="1"/>
      <w:numFmt w:val="lowerRoman"/>
      <w:lvlText w:val="%2.%3.%4.%5.%6."/>
      <w:lvlJc w:val="right"/>
      <w:pPr>
        <w:tabs>
          <w:tab w:val="num" w:pos="0"/>
        </w:tabs>
        <w:ind w:left="5400" w:hanging="180"/>
      </w:pPr>
    </w:lvl>
    <w:lvl w:ilvl="6">
      <w:start w:val="1"/>
      <w:numFmt w:val="decimal"/>
      <w:lvlText w:val="%2.%3.%4.%5.%6.%7."/>
      <w:lvlJc w:val="left"/>
      <w:pPr>
        <w:tabs>
          <w:tab w:val="num" w:pos="0"/>
        </w:tabs>
        <w:ind w:left="6120" w:hanging="360"/>
      </w:pPr>
    </w:lvl>
    <w:lvl w:ilvl="7">
      <w:start w:val="1"/>
      <w:numFmt w:val="lowerLetter"/>
      <w:lvlText w:val="%2.%3.%4.%5.%6.%7.%8."/>
      <w:lvlJc w:val="left"/>
      <w:pPr>
        <w:tabs>
          <w:tab w:val="num" w:pos="0"/>
        </w:tabs>
        <w:ind w:left="6840" w:hanging="360"/>
      </w:pPr>
    </w:lvl>
    <w:lvl w:ilvl="8">
      <w:start w:val="1"/>
      <w:numFmt w:val="lowerRoman"/>
      <w:lvlText w:val="%2.%3.%4.%5.%6.%7.%8.%9."/>
      <w:lvlJc w:val="right"/>
      <w:pPr>
        <w:tabs>
          <w:tab w:val="num" w:pos="0"/>
        </w:tabs>
        <w:ind w:left="7560" w:hanging="180"/>
      </w:pPr>
    </w:lvl>
  </w:abstractNum>
  <w:abstractNum w:abstractNumId="8">
    <w:nsid w:val="00000009"/>
    <w:multiLevelType w:val="multilevel"/>
    <w:tmpl w:val="00000009"/>
    <w:name w:val="WWNum1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righ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right"/>
      <w:pPr>
        <w:tabs>
          <w:tab w:val="num" w:pos="0"/>
        </w:tabs>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10C"/>
    <w:rsid w:val="00470793"/>
    <w:rsid w:val="00833070"/>
    <w:rsid w:val="00A5010C"/>
    <w:rsid w:val="00FD4F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10C"/>
    <w:pPr>
      <w:suppressAutoHyphens/>
      <w:spacing w:after="160" w:line="259" w:lineRule="auto"/>
    </w:pPr>
    <w:rPr>
      <w:rFonts w:ascii="Calibri" w:eastAsia="SimSun" w:hAnsi="Calibri" w:cs="font349"/>
      <w:lang w:val="en-GB" w:eastAsia="ar-SA"/>
    </w:rPr>
  </w:style>
  <w:style w:type="paragraph" w:styleId="Heading1">
    <w:name w:val="heading 1"/>
    <w:basedOn w:val="Normal"/>
    <w:next w:val="Normal"/>
    <w:link w:val="Heading1Char"/>
    <w:uiPriority w:val="9"/>
    <w:qFormat/>
    <w:rsid w:val="00A501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1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01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010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5010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5010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501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5010C"/>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5010C"/>
    <w:rPr>
      <w:color w:val="0563C1"/>
      <w:u w:val="single"/>
      <w:lang/>
    </w:rPr>
  </w:style>
  <w:style w:type="paragraph" w:styleId="ListParagraph">
    <w:name w:val="List Paragraph"/>
    <w:basedOn w:val="Normal"/>
    <w:qFormat/>
    <w:rsid w:val="00A5010C"/>
    <w:pPr>
      <w:ind w:left="720"/>
    </w:pPr>
  </w:style>
  <w:style w:type="paragraph" w:styleId="Title">
    <w:name w:val="Title"/>
    <w:basedOn w:val="Normal"/>
    <w:next w:val="Normal"/>
    <w:link w:val="TitleChar"/>
    <w:uiPriority w:val="10"/>
    <w:qFormat/>
    <w:rsid w:val="00A5010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A5010C"/>
    <w:rPr>
      <w:rFonts w:asciiTheme="majorHAnsi" w:eastAsiaTheme="majorEastAsia" w:hAnsiTheme="majorHAnsi" w:cstheme="majorBidi"/>
      <w:b/>
      <w:bCs/>
      <w:kern w:val="28"/>
      <w:sz w:val="32"/>
      <w:szCs w:val="32"/>
      <w:lang w:val="en-GB" w:eastAsia="ar-SA"/>
    </w:rPr>
  </w:style>
  <w:style w:type="character" w:customStyle="1" w:styleId="Heading2Char">
    <w:name w:val="Heading 2 Char"/>
    <w:basedOn w:val="DefaultParagraphFont"/>
    <w:link w:val="Heading2"/>
    <w:uiPriority w:val="9"/>
    <w:rsid w:val="00A5010C"/>
    <w:rPr>
      <w:rFonts w:asciiTheme="majorHAnsi" w:eastAsiaTheme="majorEastAsia" w:hAnsiTheme="majorHAnsi" w:cstheme="majorBidi"/>
      <w:b/>
      <w:bCs/>
      <w:color w:val="4F81BD" w:themeColor="accent1"/>
      <w:sz w:val="26"/>
      <w:szCs w:val="26"/>
      <w:lang w:val="en-GB" w:eastAsia="ar-SA"/>
    </w:rPr>
  </w:style>
  <w:style w:type="character" w:customStyle="1" w:styleId="Heading1Char">
    <w:name w:val="Heading 1 Char"/>
    <w:basedOn w:val="DefaultParagraphFont"/>
    <w:link w:val="Heading1"/>
    <w:uiPriority w:val="9"/>
    <w:rsid w:val="00A5010C"/>
    <w:rPr>
      <w:rFonts w:asciiTheme="majorHAnsi" w:eastAsiaTheme="majorEastAsia" w:hAnsiTheme="majorHAnsi" w:cstheme="majorBidi"/>
      <w:b/>
      <w:bCs/>
      <w:color w:val="365F91" w:themeColor="accent1" w:themeShade="BF"/>
      <w:sz w:val="28"/>
      <w:szCs w:val="28"/>
      <w:lang w:val="en-GB" w:eastAsia="ar-SA"/>
    </w:rPr>
  </w:style>
  <w:style w:type="character" w:customStyle="1" w:styleId="Heading3Char">
    <w:name w:val="Heading 3 Char"/>
    <w:basedOn w:val="DefaultParagraphFont"/>
    <w:link w:val="Heading3"/>
    <w:uiPriority w:val="9"/>
    <w:rsid w:val="00A5010C"/>
    <w:rPr>
      <w:rFonts w:asciiTheme="majorHAnsi" w:eastAsiaTheme="majorEastAsia" w:hAnsiTheme="majorHAnsi" w:cstheme="majorBidi"/>
      <w:b/>
      <w:bCs/>
      <w:color w:val="4F81BD" w:themeColor="accent1"/>
      <w:lang w:val="en-GB" w:eastAsia="ar-SA"/>
    </w:rPr>
  </w:style>
  <w:style w:type="character" w:customStyle="1" w:styleId="Heading4Char">
    <w:name w:val="Heading 4 Char"/>
    <w:basedOn w:val="DefaultParagraphFont"/>
    <w:link w:val="Heading4"/>
    <w:uiPriority w:val="9"/>
    <w:rsid w:val="00A5010C"/>
    <w:rPr>
      <w:rFonts w:asciiTheme="majorHAnsi" w:eastAsiaTheme="majorEastAsia" w:hAnsiTheme="majorHAnsi" w:cstheme="majorBidi"/>
      <w:b/>
      <w:bCs/>
      <w:i/>
      <w:iCs/>
      <w:color w:val="4F81BD" w:themeColor="accent1"/>
      <w:lang w:val="en-GB" w:eastAsia="ar-SA"/>
    </w:rPr>
  </w:style>
  <w:style w:type="character" w:customStyle="1" w:styleId="Heading5Char">
    <w:name w:val="Heading 5 Char"/>
    <w:basedOn w:val="DefaultParagraphFont"/>
    <w:link w:val="Heading5"/>
    <w:uiPriority w:val="9"/>
    <w:rsid w:val="00A5010C"/>
    <w:rPr>
      <w:rFonts w:asciiTheme="majorHAnsi" w:eastAsiaTheme="majorEastAsia" w:hAnsiTheme="majorHAnsi" w:cstheme="majorBidi"/>
      <w:color w:val="243F60" w:themeColor="accent1" w:themeShade="7F"/>
      <w:lang w:val="en-GB" w:eastAsia="ar-SA"/>
    </w:rPr>
  </w:style>
  <w:style w:type="character" w:customStyle="1" w:styleId="Heading6Char">
    <w:name w:val="Heading 6 Char"/>
    <w:basedOn w:val="DefaultParagraphFont"/>
    <w:link w:val="Heading6"/>
    <w:uiPriority w:val="9"/>
    <w:rsid w:val="00A5010C"/>
    <w:rPr>
      <w:rFonts w:asciiTheme="majorHAnsi" w:eastAsiaTheme="majorEastAsia" w:hAnsiTheme="majorHAnsi" w:cstheme="majorBidi"/>
      <w:i/>
      <w:iCs/>
      <w:color w:val="243F60" w:themeColor="accent1" w:themeShade="7F"/>
      <w:lang w:val="en-GB" w:eastAsia="ar-SA"/>
    </w:rPr>
  </w:style>
  <w:style w:type="character" w:customStyle="1" w:styleId="Heading7Char">
    <w:name w:val="Heading 7 Char"/>
    <w:basedOn w:val="DefaultParagraphFont"/>
    <w:link w:val="Heading7"/>
    <w:uiPriority w:val="9"/>
    <w:rsid w:val="00A5010C"/>
    <w:rPr>
      <w:rFonts w:asciiTheme="majorHAnsi" w:eastAsiaTheme="majorEastAsia" w:hAnsiTheme="majorHAnsi" w:cstheme="majorBidi"/>
      <w:i/>
      <w:iCs/>
      <w:color w:val="404040" w:themeColor="text1" w:themeTint="BF"/>
      <w:lang w:val="en-GB" w:eastAsia="ar-SA"/>
    </w:rPr>
  </w:style>
  <w:style w:type="character" w:customStyle="1" w:styleId="Heading8Char">
    <w:name w:val="Heading 8 Char"/>
    <w:basedOn w:val="DefaultParagraphFont"/>
    <w:link w:val="Heading8"/>
    <w:uiPriority w:val="9"/>
    <w:rsid w:val="00A5010C"/>
    <w:rPr>
      <w:rFonts w:asciiTheme="majorHAnsi" w:eastAsiaTheme="majorEastAsia" w:hAnsiTheme="majorHAnsi" w:cstheme="majorBidi"/>
      <w:color w:val="404040" w:themeColor="text1" w:themeTint="BF"/>
      <w:sz w:val="20"/>
      <w:szCs w:val="20"/>
      <w:lang w:val="en-GB" w:eastAsia="ar-SA"/>
    </w:rPr>
  </w:style>
  <w:style w:type="paragraph" w:styleId="NoSpacing">
    <w:name w:val="No Spacing"/>
    <w:uiPriority w:val="1"/>
    <w:qFormat/>
    <w:rsid w:val="00A5010C"/>
    <w:pPr>
      <w:suppressAutoHyphens/>
      <w:spacing w:after="0" w:line="240" w:lineRule="auto"/>
    </w:pPr>
    <w:rPr>
      <w:rFonts w:ascii="Calibri" w:eastAsia="SimSun" w:hAnsi="Calibri" w:cs="font349"/>
      <w:lang w:val="en-GB" w:eastAsia="ar-SA"/>
    </w:rPr>
  </w:style>
  <w:style w:type="paragraph" w:styleId="IntenseQuote">
    <w:name w:val="Intense Quote"/>
    <w:basedOn w:val="Normal"/>
    <w:next w:val="Normal"/>
    <w:link w:val="IntenseQuoteChar"/>
    <w:uiPriority w:val="30"/>
    <w:qFormat/>
    <w:rsid w:val="00A5010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5010C"/>
    <w:rPr>
      <w:rFonts w:ascii="Calibri" w:eastAsia="SimSun" w:hAnsi="Calibri" w:cs="font349"/>
      <w:b/>
      <w:bCs/>
      <w:i/>
      <w:iCs/>
      <w:color w:val="4F81BD" w:themeColor="accent1"/>
      <w:lang w:val="en-GB" w:eastAsia="ar-SA"/>
    </w:rPr>
  </w:style>
  <w:style w:type="paragraph" w:styleId="Header">
    <w:name w:val="header"/>
    <w:basedOn w:val="Normal"/>
    <w:link w:val="HeaderChar"/>
    <w:uiPriority w:val="99"/>
    <w:unhideWhenUsed/>
    <w:rsid w:val="00A50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10C"/>
    <w:rPr>
      <w:rFonts w:ascii="Calibri" w:eastAsia="SimSun" w:hAnsi="Calibri" w:cs="font349"/>
      <w:lang w:val="en-GB" w:eastAsia="ar-SA"/>
    </w:rPr>
  </w:style>
  <w:style w:type="paragraph" w:styleId="Footer">
    <w:name w:val="footer"/>
    <w:basedOn w:val="Normal"/>
    <w:link w:val="FooterChar"/>
    <w:uiPriority w:val="99"/>
    <w:unhideWhenUsed/>
    <w:rsid w:val="00A50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10C"/>
    <w:rPr>
      <w:rFonts w:ascii="Calibri" w:eastAsia="SimSun" w:hAnsi="Calibri" w:cs="font349"/>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10C"/>
    <w:pPr>
      <w:suppressAutoHyphens/>
      <w:spacing w:after="160" w:line="259" w:lineRule="auto"/>
    </w:pPr>
    <w:rPr>
      <w:rFonts w:ascii="Calibri" w:eastAsia="SimSun" w:hAnsi="Calibri" w:cs="font349"/>
      <w:lang w:val="en-GB" w:eastAsia="ar-SA"/>
    </w:rPr>
  </w:style>
  <w:style w:type="paragraph" w:styleId="Heading1">
    <w:name w:val="heading 1"/>
    <w:basedOn w:val="Normal"/>
    <w:next w:val="Normal"/>
    <w:link w:val="Heading1Char"/>
    <w:uiPriority w:val="9"/>
    <w:qFormat/>
    <w:rsid w:val="00A501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1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01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010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5010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5010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501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5010C"/>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5010C"/>
    <w:rPr>
      <w:color w:val="0563C1"/>
      <w:u w:val="single"/>
      <w:lang/>
    </w:rPr>
  </w:style>
  <w:style w:type="paragraph" w:styleId="ListParagraph">
    <w:name w:val="List Paragraph"/>
    <w:basedOn w:val="Normal"/>
    <w:qFormat/>
    <w:rsid w:val="00A5010C"/>
    <w:pPr>
      <w:ind w:left="720"/>
    </w:pPr>
  </w:style>
  <w:style w:type="paragraph" w:styleId="Title">
    <w:name w:val="Title"/>
    <w:basedOn w:val="Normal"/>
    <w:next w:val="Normal"/>
    <w:link w:val="TitleChar"/>
    <w:uiPriority w:val="10"/>
    <w:qFormat/>
    <w:rsid w:val="00A5010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A5010C"/>
    <w:rPr>
      <w:rFonts w:asciiTheme="majorHAnsi" w:eastAsiaTheme="majorEastAsia" w:hAnsiTheme="majorHAnsi" w:cstheme="majorBidi"/>
      <w:b/>
      <w:bCs/>
      <w:kern w:val="28"/>
      <w:sz w:val="32"/>
      <w:szCs w:val="32"/>
      <w:lang w:val="en-GB" w:eastAsia="ar-SA"/>
    </w:rPr>
  </w:style>
  <w:style w:type="character" w:customStyle="1" w:styleId="Heading2Char">
    <w:name w:val="Heading 2 Char"/>
    <w:basedOn w:val="DefaultParagraphFont"/>
    <w:link w:val="Heading2"/>
    <w:uiPriority w:val="9"/>
    <w:rsid w:val="00A5010C"/>
    <w:rPr>
      <w:rFonts w:asciiTheme="majorHAnsi" w:eastAsiaTheme="majorEastAsia" w:hAnsiTheme="majorHAnsi" w:cstheme="majorBidi"/>
      <w:b/>
      <w:bCs/>
      <w:color w:val="4F81BD" w:themeColor="accent1"/>
      <w:sz w:val="26"/>
      <w:szCs w:val="26"/>
      <w:lang w:val="en-GB" w:eastAsia="ar-SA"/>
    </w:rPr>
  </w:style>
  <w:style w:type="character" w:customStyle="1" w:styleId="Heading1Char">
    <w:name w:val="Heading 1 Char"/>
    <w:basedOn w:val="DefaultParagraphFont"/>
    <w:link w:val="Heading1"/>
    <w:uiPriority w:val="9"/>
    <w:rsid w:val="00A5010C"/>
    <w:rPr>
      <w:rFonts w:asciiTheme="majorHAnsi" w:eastAsiaTheme="majorEastAsia" w:hAnsiTheme="majorHAnsi" w:cstheme="majorBidi"/>
      <w:b/>
      <w:bCs/>
      <w:color w:val="365F91" w:themeColor="accent1" w:themeShade="BF"/>
      <w:sz w:val="28"/>
      <w:szCs w:val="28"/>
      <w:lang w:val="en-GB" w:eastAsia="ar-SA"/>
    </w:rPr>
  </w:style>
  <w:style w:type="character" w:customStyle="1" w:styleId="Heading3Char">
    <w:name w:val="Heading 3 Char"/>
    <w:basedOn w:val="DefaultParagraphFont"/>
    <w:link w:val="Heading3"/>
    <w:uiPriority w:val="9"/>
    <w:rsid w:val="00A5010C"/>
    <w:rPr>
      <w:rFonts w:asciiTheme="majorHAnsi" w:eastAsiaTheme="majorEastAsia" w:hAnsiTheme="majorHAnsi" w:cstheme="majorBidi"/>
      <w:b/>
      <w:bCs/>
      <w:color w:val="4F81BD" w:themeColor="accent1"/>
      <w:lang w:val="en-GB" w:eastAsia="ar-SA"/>
    </w:rPr>
  </w:style>
  <w:style w:type="character" w:customStyle="1" w:styleId="Heading4Char">
    <w:name w:val="Heading 4 Char"/>
    <w:basedOn w:val="DefaultParagraphFont"/>
    <w:link w:val="Heading4"/>
    <w:uiPriority w:val="9"/>
    <w:rsid w:val="00A5010C"/>
    <w:rPr>
      <w:rFonts w:asciiTheme="majorHAnsi" w:eastAsiaTheme="majorEastAsia" w:hAnsiTheme="majorHAnsi" w:cstheme="majorBidi"/>
      <w:b/>
      <w:bCs/>
      <w:i/>
      <w:iCs/>
      <w:color w:val="4F81BD" w:themeColor="accent1"/>
      <w:lang w:val="en-GB" w:eastAsia="ar-SA"/>
    </w:rPr>
  </w:style>
  <w:style w:type="character" w:customStyle="1" w:styleId="Heading5Char">
    <w:name w:val="Heading 5 Char"/>
    <w:basedOn w:val="DefaultParagraphFont"/>
    <w:link w:val="Heading5"/>
    <w:uiPriority w:val="9"/>
    <w:rsid w:val="00A5010C"/>
    <w:rPr>
      <w:rFonts w:asciiTheme="majorHAnsi" w:eastAsiaTheme="majorEastAsia" w:hAnsiTheme="majorHAnsi" w:cstheme="majorBidi"/>
      <w:color w:val="243F60" w:themeColor="accent1" w:themeShade="7F"/>
      <w:lang w:val="en-GB" w:eastAsia="ar-SA"/>
    </w:rPr>
  </w:style>
  <w:style w:type="character" w:customStyle="1" w:styleId="Heading6Char">
    <w:name w:val="Heading 6 Char"/>
    <w:basedOn w:val="DefaultParagraphFont"/>
    <w:link w:val="Heading6"/>
    <w:uiPriority w:val="9"/>
    <w:rsid w:val="00A5010C"/>
    <w:rPr>
      <w:rFonts w:asciiTheme="majorHAnsi" w:eastAsiaTheme="majorEastAsia" w:hAnsiTheme="majorHAnsi" w:cstheme="majorBidi"/>
      <w:i/>
      <w:iCs/>
      <w:color w:val="243F60" w:themeColor="accent1" w:themeShade="7F"/>
      <w:lang w:val="en-GB" w:eastAsia="ar-SA"/>
    </w:rPr>
  </w:style>
  <w:style w:type="character" w:customStyle="1" w:styleId="Heading7Char">
    <w:name w:val="Heading 7 Char"/>
    <w:basedOn w:val="DefaultParagraphFont"/>
    <w:link w:val="Heading7"/>
    <w:uiPriority w:val="9"/>
    <w:rsid w:val="00A5010C"/>
    <w:rPr>
      <w:rFonts w:asciiTheme="majorHAnsi" w:eastAsiaTheme="majorEastAsia" w:hAnsiTheme="majorHAnsi" w:cstheme="majorBidi"/>
      <w:i/>
      <w:iCs/>
      <w:color w:val="404040" w:themeColor="text1" w:themeTint="BF"/>
      <w:lang w:val="en-GB" w:eastAsia="ar-SA"/>
    </w:rPr>
  </w:style>
  <w:style w:type="character" w:customStyle="1" w:styleId="Heading8Char">
    <w:name w:val="Heading 8 Char"/>
    <w:basedOn w:val="DefaultParagraphFont"/>
    <w:link w:val="Heading8"/>
    <w:uiPriority w:val="9"/>
    <w:rsid w:val="00A5010C"/>
    <w:rPr>
      <w:rFonts w:asciiTheme="majorHAnsi" w:eastAsiaTheme="majorEastAsia" w:hAnsiTheme="majorHAnsi" w:cstheme="majorBidi"/>
      <w:color w:val="404040" w:themeColor="text1" w:themeTint="BF"/>
      <w:sz w:val="20"/>
      <w:szCs w:val="20"/>
      <w:lang w:val="en-GB" w:eastAsia="ar-SA"/>
    </w:rPr>
  </w:style>
  <w:style w:type="paragraph" w:styleId="NoSpacing">
    <w:name w:val="No Spacing"/>
    <w:uiPriority w:val="1"/>
    <w:qFormat/>
    <w:rsid w:val="00A5010C"/>
    <w:pPr>
      <w:suppressAutoHyphens/>
      <w:spacing w:after="0" w:line="240" w:lineRule="auto"/>
    </w:pPr>
    <w:rPr>
      <w:rFonts w:ascii="Calibri" w:eastAsia="SimSun" w:hAnsi="Calibri" w:cs="font349"/>
      <w:lang w:val="en-GB" w:eastAsia="ar-SA"/>
    </w:rPr>
  </w:style>
  <w:style w:type="paragraph" w:styleId="IntenseQuote">
    <w:name w:val="Intense Quote"/>
    <w:basedOn w:val="Normal"/>
    <w:next w:val="Normal"/>
    <w:link w:val="IntenseQuoteChar"/>
    <w:uiPriority w:val="30"/>
    <w:qFormat/>
    <w:rsid w:val="00A5010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5010C"/>
    <w:rPr>
      <w:rFonts w:ascii="Calibri" w:eastAsia="SimSun" w:hAnsi="Calibri" w:cs="font349"/>
      <w:b/>
      <w:bCs/>
      <w:i/>
      <w:iCs/>
      <w:color w:val="4F81BD" w:themeColor="accent1"/>
      <w:lang w:val="en-GB" w:eastAsia="ar-SA"/>
    </w:rPr>
  </w:style>
  <w:style w:type="paragraph" w:styleId="Header">
    <w:name w:val="header"/>
    <w:basedOn w:val="Normal"/>
    <w:link w:val="HeaderChar"/>
    <w:uiPriority w:val="99"/>
    <w:unhideWhenUsed/>
    <w:rsid w:val="00A50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10C"/>
    <w:rPr>
      <w:rFonts w:ascii="Calibri" w:eastAsia="SimSun" w:hAnsi="Calibri" w:cs="font349"/>
      <w:lang w:val="en-GB" w:eastAsia="ar-SA"/>
    </w:rPr>
  </w:style>
  <w:style w:type="paragraph" w:styleId="Footer">
    <w:name w:val="footer"/>
    <w:basedOn w:val="Normal"/>
    <w:link w:val="FooterChar"/>
    <w:uiPriority w:val="99"/>
    <w:unhideWhenUsed/>
    <w:rsid w:val="00A50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10C"/>
    <w:rPr>
      <w:rFonts w:ascii="Calibri" w:eastAsia="SimSun" w:hAnsi="Calibri" w:cs="font349"/>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Luke_Foundation/pages/index.ph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1271</Words>
  <Characters>7251</Characters>
  <Application>Microsoft Office Word</Application>
  <DocSecurity>0</DocSecurity>
  <Lines>60</Lines>
  <Paragraphs>17</Paragraphs>
  <ScaleCrop>false</ScaleCrop>
  <Company>Hewlett-Packard</Company>
  <LinksUpToDate>false</LinksUpToDate>
  <CharactersWithSpaces>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2017-11-25T05:12:00Z</dcterms:created>
  <dcterms:modified xsi:type="dcterms:W3CDTF">2017-11-25T05:13:00Z</dcterms:modified>
</cp:coreProperties>
</file>